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306"/>
        <w:tblW w:w="0" w:type="auto"/>
        <w:tblLook w:val="04A0" w:firstRow="1" w:lastRow="0" w:firstColumn="1" w:lastColumn="0" w:noHBand="0" w:noVBand="1"/>
      </w:tblPr>
      <w:tblGrid>
        <w:gridCol w:w="1239"/>
        <w:gridCol w:w="964"/>
        <w:gridCol w:w="903"/>
        <w:gridCol w:w="1025"/>
        <w:gridCol w:w="848"/>
        <w:gridCol w:w="3849"/>
      </w:tblGrid>
      <w:tr w:rsidR="00D0655B" w:rsidRPr="003D3AAA" w:rsidTr="00B56BD8">
        <w:trPr>
          <w:trHeight w:val="24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0A" w:rsidRPr="003D3AAA" w:rsidRDefault="00E0660A" w:rsidP="00B56BD8">
            <w:pPr>
              <w:jc w:val="center"/>
              <w:rPr>
                <w:rFonts w:ascii="Verdana" w:hAnsi="Verdana"/>
                <w:b/>
                <w:spacing w:val="2"/>
              </w:rPr>
            </w:pPr>
            <w:r w:rsidRPr="003D3AAA">
              <w:rPr>
                <w:rFonts w:ascii="Verdana" w:hAnsi="Verdana"/>
                <w:b/>
                <w:spacing w:val="2"/>
              </w:rPr>
              <w:t>2019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0A" w:rsidRPr="003D3AAA" w:rsidRDefault="00E0660A" w:rsidP="00B56BD8">
            <w:pPr>
              <w:jc w:val="center"/>
              <w:rPr>
                <w:rFonts w:ascii="Verdana" w:hAnsi="Verdana"/>
                <w:b/>
                <w:spacing w:val="2"/>
              </w:rPr>
            </w:pPr>
            <w:r w:rsidRPr="003D3AAA">
              <w:rPr>
                <w:rFonts w:ascii="Verdana" w:hAnsi="Verdana"/>
                <w:b/>
                <w:spacing w:val="2"/>
              </w:rPr>
              <w:t>13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0A" w:rsidRPr="003D3AAA" w:rsidRDefault="00E0660A" w:rsidP="00B56BD8">
            <w:pPr>
              <w:jc w:val="center"/>
              <w:rPr>
                <w:rFonts w:ascii="Verdana" w:hAnsi="Verdana"/>
                <w:b/>
                <w:spacing w:val="2"/>
              </w:rPr>
            </w:pPr>
            <w:r w:rsidRPr="003D3AAA">
              <w:rPr>
                <w:rFonts w:ascii="Verdana" w:hAnsi="Verdana"/>
                <w:b/>
                <w:spacing w:val="2"/>
              </w:rPr>
              <w:t>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0A" w:rsidRPr="003D3AAA" w:rsidRDefault="00E0660A" w:rsidP="00B56BD8">
            <w:pPr>
              <w:jc w:val="center"/>
              <w:rPr>
                <w:rFonts w:ascii="Verdana" w:hAnsi="Verdana"/>
                <w:b/>
                <w:spacing w:val="2"/>
              </w:rPr>
            </w:pPr>
            <w:r w:rsidRPr="003D3AAA">
              <w:rPr>
                <w:rFonts w:ascii="Verdana" w:hAnsi="Verdana"/>
                <w:b/>
                <w:spacing w:val="2"/>
              </w:rPr>
              <w:t>09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0A" w:rsidRPr="003D3AAA" w:rsidRDefault="00E0660A" w:rsidP="00B56BD8">
            <w:pPr>
              <w:jc w:val="center"/>
              <w:rPr>
                <w:rFonts w:ascii="Verdana" w:hAnsi="Verdana"/>
                <w:b/>
                <w:spacing w:val="2"/>
              </w:rPr>
            </w:pPr>
            <w:r w:rsidRPr="003D3AAA">
              <w:rPr>
                <w:rFonts w:ascii="Verdana" w:hAnsi="Verdana"/>
                <w:b/>
                <w:spacing w:val="2"/>
              </w:rPr>
              <w:t>P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0A" w:rsidRPr="003D3AAA" w:rsidRDefault="00D0655B" w:rsidP="00B56BD8">
            <w:pPr>
              <w:jc w:val="center"/>
              <w:rPr>
                <w:rFonts w:ascii="Verdana" w:hAnsi="Verdana"/>
                <w:b/>
                <w:spacing w:val="2"/>
              </w:rPr>
            </w:pPr>
            <w:r>
              <w:rPr>
                <w:rFonts w:ascii="Verdana" w:hAnsi="Verdana"/>
                <w:b/>
                <w:spacing w:val="2"/>
              </w:rPr>
              <w:t xml:space="preserve">+++= </w:t>
            </w:r>
            <w:proofErr w:type="spellStart"/>
            <w:r>
              <w:rPr>
                <w:rFonts w:ascii="Verdana" w:hAnsi="Verdana"/>
                <w:b/>
                <w:spacing w:val="2"/>
              </w:rPr>
              <w:t>documento.referencia</w:t>
            </w:r>
            <w:proofErr w:type="spellEnd"/>
            <w:r>
              <w:rPr>
                <w:rFonts w:ascii="Verdana" w:hAnsi="Verdana"/>
                <w:b/>
                <w:spacing w:val="2"/>
              </w:rPr>
              <w:t>+++</w:t>
            </w:r>
          </w:p>
        </w:tc>
      </w:tr>
    </w:tbl>
    <w:p w:rsidR="00E0660A" w:rsidRPr="003D3AAA" w:rsidRDefault="00E0660A" w:rsidP="00E0660A">
      <w:pPr>
        <w:jc w:val="both"/>
        <w:rPr>
          <w:rFonts w:ascii="Verdana" w:hAnsi="Verdana"/>
          <w:b/>
          <w:spacing w:val="2"/>
        </w:rPr>
      </w:pPr>
    </w:p>
    <w:p w:rsidR="004E7DA7" w:rsidRPr="003D3AAA" w:rsidRDefault="004E7DA7" w:rsidP="004E7DA7">
      <w:pPr>
        <w:spacing w:line="480" w:lineRule="auto"/>
        <w:jc w:val="both"/>
        <w:rPr>
          <w:rFonts w:ascii="Verdana" w:hAnsi="Verdana" w:cs="Vani"/>
          <w:b/>
          <w:spacing w:val="4"/>
        </w:rPr>
      </w:pPr>
      <w:r w:rsidRPr="003D3AAA">
        <w:rPr>
          <w:rFonts w:ascii="Verdana" w:hAnsi="Verdana" w:cs="Vani"/>
          <w:b/>
          <w:spacing w:val="4"/>
        </w:rPr>
        <w:t xml:space="preserve">ESCRITURA PÚBLICA DE CONSTITUCIÓN DE LA COMPAÑÍA DENOMINADA </w:t>
      </w:r>
      <w:r w:rsidRPr="003D3AAA">
        <w:rPr>
          <w:rFonts w:ascii="Verdana" w:hAnsi="Verdana" w:cs="Arial"/>
          <w:b/>
        </w:rPr>
        <w:t>“</w:t>
      </w:r>
      <w:r w:rsidR="00D0655B">
        <w:rPr>
          <w:rFonts w:ascii="Verdana" w:hAnsi="Verdana" w:cs="Arial"/>
          <w:b/>
        </w:rPr>
        <w:t xml:space="preserve">+++= </w:t>
      </w:r>
      <w:proofErr w:type="spellStart"/>
      <w:r w:rsidR="00D0655B">
        <w:rPr>
          <w:rFonts w:ascii="Verdana" w:hAnsi="Verdana" w:cs="Arial"/>
          <w:b/>
        </w:rPr>
        <w:t>documento.denominado</w:t>
      </w:r>
      <w:proofErr w:type="spellEnd"/>
      <w:r w:rsidR="00D0655B">
        <w:rPr>
          <w:rFonts w:ascii="Verdana" w:hAnsi="Verdana" w:cs="Arial"/>
          <w:b/>
        </w:rPr>
        <w:t>+++</w:t>
      </w:r>
      <w:r w:rsidRPr="003D3AAA">
        <w:rPr>
          <w:rFonts w:ascii="Verdana" w:hAnsi="Verdana" w:cs="Arial"/>
          <w:b/>
        </w:rPr>
        <w:t>”</w:t>
      </w:r>
      <w:r w:rsidRPr="003D3AAA">
        <w:rPr>
          <w:rFonts w:ascii="Verdana" w:hAnsi="Verdana"/>
          <w:b/>
        </w:rPr>
        <w:t>,</w:t>
      </w:r>
      <w:r w:rsidRPr="003D3AAA">
        <w:rPr>
          <w:rFonts w:ascii="Verdana" w:hAnsi="Verdana"/>
          <w:b/>
          <w:spacing w:val="4"/>
        </w:rPr>
        <w:t xml:space="preserve"> INTEGRADA POR LOS ACCIONISTAS:</w:t>
      </w:r>
      <w:r w:rsidRPr="003D3AAA">
        <w:rPr>
          <w:rFonts w:ascii="Verdana" w:hAnsi="Verdana" w:cs="Segoe UI"/>
          <w:b/>
          <w:lang w:eastAsia="es-EC"/>
        </w:rPr>
        <w:t xml:space="preserve"> </w:t>
      </w:r>
      <w:r w:rsidR="00D0655B" w:rsidRPr="00D0655B">
        <w:rPr>
          <w:rFonts w:ascii="Verdana" w:hAnsi="Verdana" w:cs="Arial"/>
          <w:b/>
        </w:rPr>
        <w:t xml:space="preserve">+++FOR </w:t>
      </w:r>
      <w:proofErr w:type="spellStart"/>
      <w:r w:rsidR="00D0655B" w:rsidRPr="00D0655B">
        <w:rPr>
          <w:rFonts w:ascii="Verdana" w:hAnsi="Verdana" w:cs="Arial"/>
          <w:b/>
        </w:rPr>
        <w:t>otorrr</w:t>
      </w:r>
      <w:r w:rsidR="00D0655B">
        <w:rPr>
          <w:rFonts w:ascii="Verdana" w:hAnsi="Verdana" w:cs="Arial"/>
          <w:b/>
        </w:rPr>
        <w:t>dd</w:t>
      </w:r>
      <w:proofErr w:type="spellEnd"/>
      <w:r w:rsidR="00D0655B">
        <w:rPr>
          <w:rFonts w:ascii="Verdana" w:hAnsi="Verdana" w:cs="Arial"/>
          <w:b/>
        </w:rPr>
        <w:t xml:space="preserve"> IN </w:t>
      </w:r>
      <w:proofErr w:type="spellStart"/>
      <w:r w:rsidR="00D0655B">
        <w:rPr>
          <w:rFonts w:ascii="Verdana" w:hAnsi="Verdana" w:cs="Arial"/>
          <w:b/>
        </w:rPr>
        <w:t>documento.otorgantes</w:t>
      </w:r>
      <w:proofErr w:type="spellEnd"/>
      <w:r w:rsidR="00D0655B">
        <w:rPr>
          <w:rFonts w:ascii="Verdana" w:hAnsi="Verdana" w:cs="Arial"/>
          <w:b/>
        </w:rPr>
        <w:t>+++ +++= $</w:t>
      </w:r>
      <w:proofErr w:type="spellStart"/>
      <w:r w:rsidR="00D0655B">
        <w:rPr>
          <w:rFonts w:ascii="Verdana" w:hAnsi="Verdana" w:cs="Arial"/>
          <w:b/>
        </w:rPr>
        <w:t>otorrrdd.nombre</w:t>
      </w:r>
      <w:proofErr w:type="spellEnd"/>
      <w:r w:rsidR="00D0655B">
        <w:rPr>
          <w:rFonts w:ascii="Verdana" w:hAnsi="Verdana" w:cs="Arial"/>
          <w:b/>
        </w:rPr>
        <w:t>+++</w:t>
      </w:r>
      <w:proofErr w:type="gramStart"/>
      <w:r w:rsidR="00D0655B">
        <w:rPr>
          <w:rFonts w:ascii="Verdana" w:hAnsi="Verdana" w:cs="Arial"/>
          <w:b/>
        </w:rPr>
        <w:t>;</w:t>
      </w:r>
      <w:r w:rsidR="00D0655B" w:rsidRPr="00D0655B">
        <w:rPr>
          <w:rFonts w:ascii="Verdana" w:hAnsi="Verdana" w:cs="Arial"/>
          <w:b/>
        </w:rPr>
        <w:t>+</w:t>
      </w:r>
      <w:proofErr w:type="gramEnd"/>
      <w:r w:rsidR="00D0655B" w:rsidRPr="00D0655B">
        <w:rPr>
          <w:rFonts w:ascii="Verdana" w:hAnsi="Verdana" w:cs="Arial"/>
          <w:b/>
        </w:rPr>
        <w:t xml:space="preserve">++END-FOR </w:t>
      </w:r>
      <w:proofErr w:type="spellStart"/>
      <w:r w:rsidR="00D0655B" w:rsidRPr="00D0655B">
        <w:rPr>
          <w:rFonts w:ascii="Verdana" w:hAnsi="Verdana" w:cs="Arial"/>
          <w:b/>
        </w:rPr>
        <w:t>otorrr</w:t>
      </w:r>
      <w:r w:rsidR="00D0655B">
        <w:rPr>
          <w:rFonts w:ascii="Verdana" w:hAnsi="Verdana" w:cs="Arial"/>
          <w:b/>
        </w:rPr>
        <w:t>dd</w:t>
      </w:r>
      <w:proofErr w:type="spellEnd"/>
      <w:r w:rsidR="00D0655B" w:rsidRPr="00D0655B">
        <w:rPr>
          <w:rFonts w:ascii="Verdana" w:hAnsi="Verdana" w:cs="Arial"/>
          <w:b/>
        </w:rPr>
        <w:t>+++</w:t>
      </w:r>
      <w:r w:rsidRPr="003D3AAA">
        <w:rPr>
          <w:rFonts w:ascii="Verdana" w:hAnsi="Verdana" w:cs="Vani"/>
          <w:b/>
          <w:spacing w:val="4"/>
        </w:rPr>
        <w:t>.</w:t>
      </w:r>
    </w:p>
    <w:p w:rsidR="004E7DA7" w:rsidRPr="003D3AAA" w:rsidRDefault="004E7DA7" w:rsidP="004E7DA7">
      <w:pPr>
        <w:spacing w:line="480" w:lineRule="auto"/>
        <w:jc w:val="both"/>
        <w:rPr>
          <w:rFonts w:ascii="Verdana" w:hAnsi="Verdana" w:cs="Vani"/>
          <w:b/>
          <w:spacing w:val="4"/>
        </w:rPr>
      </w:pPr>
      <w:r w:rsidRPr="003D3AAA">
        <w:rPr>
          <w:rFonts w:ascii="Verdana" w:hAnsi="Verdana" w:cs="Vani"/>
          <w:b/>
          <w:spacing w:val="4"/>
        </w:rPr>
        <w:t xml:space="preserve">CAPITAL SOCIAL: </w:t>
      </w:r>
      <w:r w:rsidR="003E5E7C">
        <w:rPr>
          <w:rFonts w:ascii="Verdana" w:hAnsi="Verdana" w:cs="Vani"/>
          <w:b/>
          <w:spacing w:val="4"/>
        </w:rPr>
        <w:t xml:space="preserve">+++= </w:t>
      </w:r>
      <w:proofErr w:type="spellStart"/>
      <w:r w:rsidR="003E5E7C">
        <w:rPr>
          <w:rFonts w:ascii="Verdana" w:hAnsi="Verdana" w:cs="Vani"/>
          <w:b/>
          <w:spacing w:val="4"/>
        </w:rPr>
        <w:t>documento.cuantia</w:t>
      </w:r>
      <w:proofErr w:type="spellEnd"/>
      <w:r w:rsidR="003E5E7C">
        <w:rPr>
          <w:rFonts w:ascii="Verdana" w:hAnsi="Verdana" w:cs="Vani"/>
          <w:b/>
          <w:spacing w:val="4"/>
        </w:rPr>
        <w:t>+++</w:t>
      </w:r>
      <w:r w:rsidRPr="003D3AAA">
        <w:rPr>
          <w:rFonts w:ascii="Verdana" w:hAnsi="Verdana" w:cs="Vani"/>
          <w:b/>
          <w:spacing w:val="4"/>
        </w:rPr>
        <w:t xml:space="preserve">.   </w:t>
      </w:r>
    </w:p>
    <w:p w:rsidR="004E7DA7" w:rsidRPr="003D3AAA" w:rsidRDefault="003E5E7C" w:rsidP="004E7DA7">
      <w:pPr>
        <w:spacing w:line="480" w:lineRule="auto"/>
        <w:jc w:val="both"/>
        <w:rPr>
          <w:rFonts w:ascii="Verdana" w:hAnsi="Verdana" w:cs="Vani"/>
          <w:b/>
          <w:spacing w:val="8"/>
        </w:rPr>
      </w:pPr>
      <w:r>
        <w:rPr>
          <w:rFonts w:ascii="Verdana" w:hAnsi="Verdana" w:cs="Vani"/>
          <w:b/>
          <w:spacing w:val="4"/>
        </w:rPr>
        <w:t xml:space="preserve">ENTREGUÉ: </w:t>
      </w:r>
      <w:bookmarkStart w:id="0" w:name="_GoBack"/>
      <w:bookmarkEnd w:id="0"/>
      <w:r>
        <w:rPr>
          <w:rFonts w:ascii="Verdana" w:hAnsi="Verdana" w:cs="Vani"/>
          <w:b/>
          <w:spacing w:val="4"/>
        </w:rPr>
        <w:t>DOS</w:t>
      </w:r>
      <w:r w:rsidR="004E7DA7" w:rsidRPr="003D3AAA">
        <w:rPr>
          <w:rFonts w:ascii="Verdana" w:hAnsi="Verdana" w:cs="Vani"/>
          <w:b/>
          <w:spacing w:val="4"/>
        </w:rPr>
        <w:t xml:space="preserve"> COPIAS</w:t>
      </w:r>
      <w:r w:rsidR="004E7DA7" w:rsidRPr="003D3AAA">
        <w:rPr>
          <w:rFonts w:ascii="Verdana" w:hAnsi="Verdana" w:cs="Vani"/>
          <w:b/>
          <w:spacing w:val="8"/>
        </w:rPr>
        <w:t xml:space="preserve">                                  </w:t>
      </w:r>
    </w:p>
    <w:p w:rsidR="00C25A50" w:rsidRPr="003D3AAA" w:rsidRDefault="004E7DA7" w:rsidP="00D0655B">
      <w:pPr>
        <w:autoSpaceDE w:val="0"/>
        <w:spacing w:line="480" w:lineRule="auto"/>
        <w:jc w:val="both"/>
        <w:rPr>
          <w:rFonts w:ascii="Verdana" w:hAnsi="Verdana" w:cs="Arial"/>
          <w:spacing w:val="6"/>
        </w:rPr>
      </w:pPr>
      <w:r w:rsidRPr="003D3AAA">
        <w:rPr>
          <w:rFonts w:ascii="Verdana" w:hAnsi="Verdana" w:cs="Vani"/>
          <w:spacing w:val="-2"/>
        </w:rPr>
        <w:t>En la ciudad de Portoviejo, Provincia de Manabí, R</w:t>
      </w:r>
      <w:r w:rsidR="00A775D1">
        <w:rPr>
          <w:rFonts w:ascii="Verdana" w:hAnsi="Verdana" w:cs="Vani"/>
          <w:spacing w:val="-2"/>
        </w:rPr>
        <w:t xml:space="preserve">epública del Ecuador, hoy día martes dieciocho </w:t>
      </w:r>
      <w:r w:rsidRPr="003D3AAA">
        <w:rPr>
          <w:rFonts w:ascii="Verdana" w:hAnsi="Verdana" w:cs="Vani"/>
          <w:spacing w:val="-2"/>
        </w:rPr>
        <w:t>del mes de Junio del</w:t>
      </w:r>
      <w:r w:rsidR="006C78B9" w:rsidRPr="003D3AAA">
        <w:rPr>
          <w:rFonts w:ascii="Verdana" w:hAnsi="Verdana" w:cs="Vani"/>
          <w:spacing w:val="-2"/>
        </w:rPr>
        <w:t xml:space="preserve"> año dos mil diecinueve</w:t>
      </w:r>
      <w:r w:rsidRPr="003D3AAA">
        <w:rPr>
          <w:rFonts w:ascii="Verdana" w:hAnsi="Verdana" w:cs="Vani"/>
          <w:spacing w:val="-2"/>
        </w:rPr>
        <w:t xml:space="preserve"> ante mí, </w:t>
      </w:r>
      <w:r w:rsidR="00D0655B">
        <w:rPr>
          <w:rFonts w:ascii="Verdana" w:hAnsi="Verdana" w:cs="Vani"/>
          <w:spacing w:val="-2"/>
        </w:rPr>
        <w:t xml:space="preserve">+++= </w:t>
      </w:r>
      <w:proofErr w:type="spellStart"/>
      <w:r w:rsidR="00D0655B">
        <w:rPr>
          <w:rFonts w:ascii="Verdana" w:hAnsi="Verdana" w:cs="Vani"/>
          <w:spacing w:val="-2"/>
        </w:rPr>
        <w:t>documento.notario_leyenda</w:t>
      </w:r>
      <w:proofErr w:type="spellEnd"/>
      <w:r w:rsidR="00D0655B">
        <w:rPr>
          <w:rFonts w:ascii="Verdana" w:hAnsi="Verdana" w:cs="Vani"/>
          <w:spacing w:val="-2"/>
        </w:rPr>
        <w:t>+++</w:t>
      </w:r>
      <w:r w:rsidRPr="003D3AAA">
        <w:rPr>
          <w:rFonts w:ascii="Verdana" w:hAnsi="Verdana" w:cs="Vani"/>
          <w:spacing w:val="-2"/>
        </w:rPr>
        <w:t>, siendo las</w:t>
      </w:r>
      <w:r w:rsidR="00D0655B">
        <w:rPr>
          <w:rFonts w:ascii="Verdana" w:hAnsi="Verdana" w:cs="Vani"/>
          <w:spacing w:val="-2"/>
        </w:rPr>
        <w:t xml:space="preserve"> +++= </w:t>
      </w:r>
      <w:proofErr w:type="spellStart"/>
      <w:r w:rsidR="00D0655B">
        <w:rPr>
          <w:rFonts w:ascii="Verdana" w:hAnsi="Verdana" w:cs="Vani"/>
          <w:spacing w:val="-2"/>
        </w:rPr>
        <w:t>documento.hora</w:t>
      </w:r>
      <w:proofErr w:type="spellEnd"/>
      <w:r w:rsidR="00D0655B">
        <w:rPr>
          <w:rFonts w:ascii="Verdana" w:hAnsi="Verdana" w:cs="Vani"/>
          <w:spacing w:val="-2"/>
        </w:rPr>
        <w:t>+++</w:t>
      </w:r>
      <w:r w:rsidRPr="003D3AAA">
        <w:rPr>
          <w:rFonts w:ascii="Verdana" w:hAnsi="Verdana" w:cs="Vani"/>
          <w:spacing w:val="-2"/>
        </w:rPr>
        <w:t>, comparecen:</w:t>
      </w:r>
      <w:r w:rsidRPr="003D3AAA">
        <w:rPr>
          <w:rFonts w:ascii="Verdana" w:hAnsi="Verdana" w:cs="Segoe UI"/>
          <w:b/>
          <w:lang w:eastAsia="es-EC"/>
        </w:rPr>
        <w:t xml:space="preserve"> </w:t>
      </w:r>
      <w:r w:rsidR="00D0655B">
        <w:rPr>
          <w:rFonts w:ascii="Verdana" w:hAnsi="Verdana" w:cs="Arial"/>
          <w:b/>
        </w:rPr>
        <w:t xml:space="preserve">+++FOR </w:t>
      </w:r>
      <w:proofErr w:type="spellStart"/>
      <w:r w:rsidR="00D0655B">
        <w:rPr>
          <w:rFonts w:ascii="Verdana" w:hAnsi="Verdana" w:cs="Arial"/>
          <w:b/>
        </w:rPr>
        <w:t>otorrr</w:t>
      </w:r>
      <w:proofErr w:type="spellEnd"/>
      <w:r w:rsidR="00D0655B">
        <w:rPr>
          <w:rFonts w:ascii="Verdana" w:hAnsi="Verdana" w:cs="Arial"/>
          <w:b/>
        </w:rPr>
        <w:t xml:space="preserve"> IN </w:t>
      </w:r>
      <w:proofErr w:type="spellStart"/>
      <w:r w:rsidR="00D0655B">
        <w:rPr>
          <w:rFonts w:ascii="Verdana" w:hAnsi="Verdana" w:cs="Arial"/>
          <w:b/>
        </w:rPr>
        <w:t>documento.otorgantes</w:t>
      </w:r>
      <w:proofErr w:type="spellEnd"/>
      <w:r w:rsidR="00D0655B">
        <w:rPr>
          <w:rFonts w:ascii="Verdana" w:hAnsi="Verdana" w:cs="Arial"/>
          <w:b/>
        </w:rPr>
        <w:t>+++ +++= $</w:t>
      </w:r>
      <w:proofErr w:type="spellStart"/>
      <w:r w:rsidR="00D0655B">
        <w:rPr>
          <w:rFonts w:ascii="Verdana" w:hAnsi="Verdana" w:cs="Arial"/>
          <w:b/>
        </w:rPr>
        <w:t>otorrr.nombre</w:t>
      </w:r>
      <w:proofErr w:type="spellEnd"/>
      <w:r w:rsidR="00D0655B">
        <w:rPr>
          <w:rFonts w:ascii="Verdana" w:hAnsi="Verdana" w:cs="Arial"/>
          <w:b/>
        </w:rPr>
        <w:t>+++</w:t>
      </w:r>
      <w:r w:rsidR="00283E71" w:rsidRPr="003D3AAA">
        <w:rPr>
          <w:rFonts w:ascii="Verdana" w:hAnsi="Verdana"/>
          <w:b/>
          <w:spacing w:val="-2"/>
          <w:lang w:val="es-ES_tradnl"/>
        </w:rPr>
        <w:t>,</w:t>
      </w:r>
      <w:r w:rsidR="00D0655B">
        <w:rPr>
          <w:rFonts w:ascii="Verdana" w:hAnsi="Verdana"/>
          <w:b/>
          <w:spacing w:val="-2"/>
          <w:lang w:val="es-ES_tradnl"/>
        </w:rPr>
        <w:t xml:space="preserve">+++END-FOR </w:t>
      </w:r>
      <w:proofErr w:type="spellStart"/>
      <w:r w:rsidR="00D0655B">
        <w:rPr>
          <w:rFonts w:ascii="Verdana" w:hAnsi="Verdana"/>
          <w:b/>
          <w:spacing w:val="-2"/>
          <w:lang w:val="es-ES_tradnl"/>
        </w:rPr>
        <w:t>otorrr</w:t>
      </w:r>
      <w:proofErr w:type="spellEnd"/>
      <w:r w:rsidR="00D0655B">
        <w:rPr>
          <w:rFonts w:ascii="Verdana" w:hAnsi="Verdana"/>
          <w:b/>
          <w:spacing w:val="-2"/>
          <w:lang w:val="es-ES_tradnl"/>
        </w:rPr>
        <w:t>+++</w:t>
      </w:r>
      <w:r w:rsidR="00283E71" w:rsidRPr="003D3AAA">
        <w:rPr>
          <w:rFonts w:ascii="Verdana" w:hAnsi="Verdana"/>
          <w:b/>
          <w:spacing w:val="-2"/>
          <w:lang w:val="es-ES_tradnl"/>
        </w:rPr>
        <w:t xml:space="preserve"> </w:t>
      </w:r>
      <w:r w:rsidRPr="003D3AAA">
        <w:rPr>
          <w:rFonts w:ascii="Verdana" w:hAnsi="Verdana"/>
          <w:spacing w:val="-2"/>
          <w:lang w:val="es-ES_tradnl"/>
        </w:rPr>
        <w:t xml:space="preserve">por sus propios derechos, de nacionalidad ecuatoriana, mayores de edad, domiciliados en esta ciudad de Portoviejo, </w:t>
      </w:r>
      <w:r w:rsidRPr="003D3AAA">
        <w:rPr>
          <w:rFonts w:ascii="Verdana" w:hAnsi="Verdana" w:cs="Vani"/>
          <w:spacing w:val="-2"/>
        </w:rPr>
        <w:t>con amplia libertad y conocimiento los otorgantes, entregan al suscrito Notario la minuta para que sea elevada a escritura pública, cuyo texto es el siguiente:</w:t>
      </w:r>
      <w:r w:rsidR="00D0655B">
        <w:rPr>
          <w:rFonts w:ascii="Verdana" w:hAnsi="Verdana" w:cs="Vani"/>
          <w:spacing w:val="-2"/>
        </w:rPr>
        <w:t xml:space="preserve"> </w:t>
      </w:r>
      <w:r w:rsidR="00D0655B" w:rsidRPr="00D0655B">
        <w:rPr>
          <w:rFonts w:ascii="Verdana" w:hAnsi="Verdana" w:cs="Vani"/>
          <w:b/>
          <w:spacing w:val="-2"/>
        </w:rPr>
        <w:t>+++</w:t>
      </w:r>
      <w:r w:rsidR="00D0655B">
        <w:rPr>
          <w:rFonts w:ascii="Verdana" w:hAnsi="Verdana" w:cs="Vani"/>
          <w:b/>
          <w:spacing w:val="-2"/>
        </w:rPr>
        <w:t xml:space="preserve">= </w:t>
      </w:r>
      <w:proofErr w:type="spellStart"/>
      <w:r w:rsidR="00D0655B">
        <w:rPr>
          <w:rFonts w:ascii="Verdana" w:hAnsi="Verdana" w:cs="Vani"/>
          <w:b/>
          <w:spacing w:val="-2"/>
        </w:rPr>
        <w:t>documento.minuta</w:t>
      </w:r>
      <w:proofErr w:type="spellEnd"/>
      <w:r w:rsidR="00D0655B">
        <w:rPr>
          <w:rFonts w:ascii="Verdana" w:hAnsi="Verdana" w:cs="Vani"/>
          <w:b/>
          <w:spacing w:val="-2"/>
        </w:rPr>
        <w:t>+++</w:t>
      </w:r>
      <w:r w:rsidR="0003473D" w:rsidRPr="003D3AAA">
        <w:rPr>
          <w:rFonts w:ascii="Verdana" w:hAnsi="Verdana" w:cs="Arial"/>
          <w:spacing w:val="6"/>
          <w:lang w:val="es-EC"/>
        </w:rPr>
        <w:t>.</w:t>
      </w:r>
      <w:r w:rsidR="00C25A50" w:rsidRPr="003D3AAA">
        <w:rPr>
          <w:rFonts w:ascii="Verdana" w:hAnsi="Verdana" w:cs="Arial"/>
          <w:spacing w:val="6"/>
          <w:sz w:val="27"/>
          <w:szCs w:val="27"/>
        </w:rPr>
        <w:t xml:space="preserve"> </w:t>
      </w:r>
      <w:r w:rsidR="00C25A50" w:rsidRPr="003D3AAA">
        <w:rPr>
          <w:rFonts w:ascii="Verdana" w:hAnsi="Verdana" w:cs="Arial"/>
          <w:spacing w:val="6"/>
        </w:rPr>
        <w:t xml:space="preserve">Hasta aquí la minuta.  La  minuta   que  antecede  es  fiel  copia  de  su  original,  la  misma  que  fue  presentada para  este  otorgamiento  y  que  se  archiva.  Los  otorgantes  se  afirman  y  se ratifican  en  el  contenido  íntegro  de  la  minuta  preinserta,  la  misma  que  se  eleva a escritura  pública  </w:t>
      </w:r>
      <w:r w:rsidR="00C25A50" w:rsidRPr="003D3AAA">
        <w:rPr>
          <w:rFonts w:ascii="Verdana" w:hAnsi="Verdana" w:cs="Arial"/>
          <w:spacing w:val="6"/>
        </w:rPr>
        <w:lastRenderedPageBreak/>
        <w:t>para  que  surta todos los efectos legales declarados en ella. Y, leída  que  fue  esta  escritura  íntegramente  a  los   comparecientes  por  mí,  el Notario, aquellos se ratifican en todo lo expuesto y para constancia firman en unidad  de acto, conmigo, el  Notario  Público que  da  fe.</w:t>
      </w:r>
    </w:p>
    <w:p w:rsidR="00D0655B" w:rsidRDefault="00D0655B" w:rsidP="00D0655B">
      <w:pPr>
        <w:spacing w:line="480" w:lineRule="auto"/>
        <w:jc w:val="both"/>
        <w:rPr>
          <w:rFonts w:ascii="Verdana" w:hAnsi="Verdana"/>
          <w:spacing w:val="30"/>
        </w:rPr>
      </w:pPr>
      <w:r>
        <w:rPr>
          <w:rFonts w:ascii="Verdana" w:hAnsi="Verdana"/>
          <w:spacing w:val="30"/>
        </w:rPr>
        <w:t xml:space="preserve">+++FOR </w:t>
      </w:r>
      <w:proofErr w:type="spellStart"/>
      <w:r>
        <w:rPr>
          <w:rFonts w:ascii="Verdana" w:hAnsi="Verdana"/>
          <w:spacing w:val="30"/>
        </w:rPr>
        <w:t>otis</w:t>
      </w:r>
      <w:proofErr w:type="spellEnd"/>
      <w:r>
        <w:rPr>
          <w:rFonts w:ascii="Verdana" w:hAnsi="Verdana"/>
          <w:spacing w:val="30"/>
        </w:rPr>
        <w:t xml:space="preserve"> IN </w:t>
      </w:r>
      <w:proofErr w:type="spellStart"/>
      <w:r>
        <w:rPr>
          <w:rFonts w:ascii="Verdana" w:hAnsi="Verdana"/>
          <w:spacing w:val="30"/>
        </w:rPr>
        <w:t>documento.otorgantes</w:t>
      </w:r>
      <w:proofErr w:type="spellEnd"/>
      <w:r>
        <w:rPr>
          <w:rFonts w:ascii="Verdana" w:hAnsi="Verdana"/>
          <w:spacing w:val="30"/>
        </w:rPr>
        <w:t>+++</w:t>
      </w:r>
    </w:p>
    <w:p w:rsidR="00D0655B" w:rsidRPr="00025824" w:rsidRDefault="00D0655B" w:rsidP="00D0655B">
      <w:pPr>
        <w:spacing w:line="480" w:lineRule="auto"/>
        <w:jc w:val="both"/>
        <w:rPr>
          <w:rFonts w:ascii="Verdana" w:hAnsi="Verdana"/>
          <w:spacing w:val="30"/>
        </w:rPr>
      </w:pPr>
    </w:p>
    <w:p w:rsidR="00D0655B" w:rsidRPr="00025824" w:rsidRDefault="00D0655B" w:rsidP="00D0655B">
      <w:pPr>
        <w:spacing w:line="480" w:lineRule="auto"/>
        <w:jc w:val="both"/>
        <w:rPr>
          <w:rFonts w:ascii="Verdana" w:hAnsi="Verdana"/>
          <w:spacing w:val="30"/>
        </w:rPr>
      </w:pPr>
    </w:p>
    <w:p w:rsidR="00D0655B" w:rsidRPr="00025824" w:rsidRDefault="00D0655B" w:rsidP="00D0655B">
      <w:pPr>
        <w:jc w:val="both"/>
        <w:rPr>
          <w:rFonts w:ascii="Verdana" w:hAnsi="Verdana"/>
          <w:b/>
          <w:spacing w:val="30"/>
        </w:rPr>
      </w:pPr>
      <w:r w:rsidRPr="00025824">
        <w:rPr>
          <w:rFonts w:ascii="Verdana" w:hAnsi="Verdana" w:cs="Arial"/>
          <w:b/>
          <w:spacing w:val="30"/>
        </w:rPr>
        <w:t xml:space="preserve">F) </w:t>
      </w:r>
      <w:r>
        <w:rPr>
          <w:rFonts w:ascii="Verdana" w:hAnsi="Verdana"/>
          <w:b/>
          <w:spacing w:val="30"/>
        </w:rPr>
        <w:t>+++= $</w:t>
      </w:r>
      <w:proofErr w:type="spellStart"/>
      <w:r>
        <w:rPr>
          <w:rFonts w:ascii="Verdana" w:hAnsi="Verdana"/>
          <w:b/>
          <w:spacing w:val="30"/>
        </w:rPr>
        <w:t>otis.nombre</w:t>
      </w:r>
      <w:proofErr w:type="spellEnd"/>
      <w:r>
        <w:rPr>
          <w:rFonts w:ascii="Verdana" w:hAnsi="Verdana"/>
          <w:b/>
          <w:spacing w:val="30"/>
        </w:rPr>
        <w:t>+++</w:t>
      </w:r>
    </w:p>
    <w:p w:rsidR="00D0655B" w:rsidRPr="00025824" w:rsidRDefault="00D0655B" w:rsidP="00D0655B">
      <w:pPr>
        <w:jc w:val="both"/>
        <w:rPr>
          <w:rFonts w:ascii="Verdana" w:hAnsi="Verdana" w:cs="Arial"/>
          <w:b/>
          <w:spacing w:val="30"/>
        </w:rPr>
      </w:pPr>
      <w:r>
        <w:rPr>
          <w:rFonts w:ascii="Verdana" w:hAnsi="Verdana" w:cs="Arial"/>
          <w:b/>
          <w:spacing w:val="30"/>
        </w:rPr>
        <w:t xml:space="preserve">CÉDULA DE CIUDADANÍA. No. </w:t>
      </w:r>
      <w:r>
        <w:rPr>
          <w:rFonts w:ascii="Verdana" w:hAnsi="Verdana"/>
          <w:b/>
          <w:spacing w:val="30"/>
        </w:rPr>
        <w:t>+++= $</w:t>
      </w:r>
      <w:proofErr w:type="spellStart"/>
      <w:r>
        <w:rPr>
          <w:rFonts w:ascii="Verdana" w:hAnsi="Verdana"/>
          <w:b/>
          <w:spacing w:val="30"/>
        </w:rPr>
        <w:t>otis.cedula</w:t>
      </w:r>
      <w:proofErr w:type="spellEnd"/>
      <w:r>
        <w:rPr>
          <w:rFonts w:ascii="Verdana" w:hAnsi="Verdana"/>
          <w:b/>
          <w:spacing w:val="30"/>
        </w:rPr>
        <w:t>+++</w:t>
      </w:r>
    </w:p>
    <w:p w:rsidR="00D0655B" w:rsidRPr="007336AF" w:rsidRDefault="00D0655B" w:rsidP="00D0655B">
      <w:pPr>
        <w:jc w:val="both"/>
        <w:rPr>
          <w:rFonts w:ascii="Verdana" w:hAnsi="Verdana"/>
          <w:b/>
          <w:spacing w:val="30"/>
          <w:lang w:val="es-EC"/>
        </w:rPr>
      </w:pPr>
      <w:r w:rsidRPr="007336AF">
        <w:rPr>
          <w:rFonts w:ascii="Verdana" w:hAnsi="Verdana"/>
          <w:b/>
          <w:spacing w:val="30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lang w:val="es-EC"/>
        </w:rPr>
        <w:t xml:space="preserve"> == </w:t>
      </w:r>
      <w:r>
        <w:rPr>
          <w:rFonts w:ascii="Verdana" w:hAnsi="Verdana"/>
          <w:b/>
          <w:spacing w:val="30"/>
          <w:lang w:val="es-EC"/>
        </w:rPr>
        <w:t>`</w:t>
      </w:r>
      <w:r w:rsidRPr="007336AF">
        <w:rPr>
          <w:rFonts w:ascii="Verdana" w:hAnsi="Verdana"/>
          <w:b/>
          <w:spacing w:val="30"/>
          <w:lang w:val="es-EC"/>
        </w:rPr>
        <w:t>JURIDICO</w:t>
      </w:r>
      <w:r>
        <w:rPr>
          <w:rFonts w:ascii="Verdana" w:hAnsi="Verdana"/>
          <w:b/>
          <w:spacing w:val="30"/>
          <w:lang w:val="es-EC"/>
        </w:rPr>
        <w:t>`</w:t>
      </w:r>
      <w:r w:rsidRPr="007336AF">
        <w:rPr>
          <w:rFonts w:ascii="Verdana" w:hAnsi="Verdana"/>
          <w:b/>
          <w:spacing w:val="30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lang w:val="es-EC"/>
        </w:rPr>
        <w:t xml:space="preserve">+++ DE </w:t>
      </w:r>
      <w:r>
        <w:rPr>
          <w:rFonts w:ascii="Verdana" w:hAnsi="Verdana"/>
          <w:b/>
          <w:spacing w:val="30"/>
        </w:rPr>
        <w:t>+++= $</w:t>
      </w:r>
      <w:proofErr w:type="spellStart"/>
      <w:r>
        <w:rPr>
          <w:rFonts w:ascii="Verdana" w:hAnsi="Verdana"/>
          <w:b/>
          <w:spacing w:val="30"/>
        </w:rPr>
        <w:t>otis.tratamiento_juridico</w:t>
      </w:r>
      <w:proofErr w:type="spellEnd"/>
      <w:r>
        <w:rPr>
          <w:rFonts w:ascii="Verdana" w:hAnsi="Verdana"/>
          <w:b/>
          <w:spacing w:val="30"/>
        </w:rPr>
        <w:t>+++ +++= $</w:t>
      </w:r>
      <w:proofErr w:type="spellStart"/>
      <w:r>
        <w:rPr>
          <w:rFonts w:ascii="Verdana" w:hAnsi="Verdana"/>
          <w:b/>
          <w:spacing w:val="30"/>
        </w:rPr>
        <w:t>otis.razon_social</w:t>
      </w:r>
      <w:proofErr w:type="spellEnd"/>
      <w:r>
        <w:rPr>
          <w:rFonts w:ascii="Verdana" w:hAnsi="Verdana"/>
          <w:b/>
          <w:spacing w:val="30"/>
        </w:rPr>
        <w:t>+++</w:t>
      </w:r>
      <w:r w:rsidRPr="007336AF">
        <w:rPr>
          <w:rFonts w:ascii="Verdana" w:hAnsi="Verdana"/>
          <w:b/>
          <w:spacing w:val="30"/>
          <w:lang w:val="es-EC"/>
        </w:rPr>
        <w:t xml:space="preserve"> +++END-IF+++</w:t>
      </w:r>
      <w:r>
        <w:rPr>
          <w:rFonts w:ascii="Verdana" w:hAnsi="Verdana"/>
          <w:b/>
          <w:spacing w:val="30"/>
          <w:lang w:val="es-EC"/>
        </w:rPr>
        <w:t xml:space="preserve"> </w:t>
      </w:r>
    </w:p>
    <w:p w:rsidR="00D0655B" w:rsidRPr="007336AF" w:rsidRDefault="00D0655B" w:rsidP="00D0655B">
      <w:pPr>
        <w:jc w:val="both"/>
        <w:rPr>
          <w:rFonts w:ascii="Verdana" w:hAnsi="Verdana"/>
          <w:b/>
          <w:spacing w:val="30"/>
          <w:lang w:val="es-EC"/>
        </w:rPr>
      </w:pPr>
    </w:p>
    <w:p w:rsidR="0003545E" w:rsidRPr="003D3AAA" w:rsidRDefault="00D0655B" w:rsidP="00D0655B">
      <w:pPr>
        <w:rPr>
          <w:rFonts w:ascii="Verdana" w:hAnsi="Verdana"/>
        </w:rPr>
      </w:pPr>
      <w:r>
        <w:rPr>
          <w:rFonts w:ascii="Verdana" w:hAnsi="Verdana"/>
          <w:spacing w:val="30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lang w:val="es-EC"/>
        </w:rPr>
        <w:t>otis</w:t>
      </w:r>
      <w:proofErr w:type="spellEnd"/>
      <w:r>
        <w:rPr>
          <w:rFonts w:ascii="Verdana" w:hAnsi="Verdana"/>
          <w:spacing w:val="30"/>
          <w:lang w:val="es-EC"/>
        </w:rPr>
        <w:t>+++</w:t>
      </w:r>
    </w:p>
    <w:p w:rsidR="008D3A45" w:rsidRPr="003D3AAA" w:rsidRDefault="008D3A45" w:rsidP="00E0660A">
      <w:pPr>
        <w:rPr>
          <w:rFonts w:ascii="Verdana" w:hAnsi="Verdana"/>
        </w:rPr>
      </w:pPr>
    </w:p>
    <w:p w:rsidR="008D3A45" w:rsidRPr="003D3AAA" w:rsidRDefault="008D3A45" w:rsidP="00E0660A">
      <w:pPr>
        <w:rPr>
          <w:rFonts w:ascii="Verdana" w:hAnsi="Verdana"/>
        </w:rPr>
      </w:pPr>
    </w:p>
    <w:p w:rsidR="008D3A45" w:rsidRPr="003D3AAA" w:rsidRDefault="008D3A45" w:rsidP="00E0660A">
      <w:pPr>
        <w:rPr>
          <w:rFonts w:ascii="Verdana" w:hAnsi="Verdana"/>
        </w:rPr>
      </w:pPr>
    </w:p>
    <w:p w:rsidR="008D3A45" w:rsidRPr="003D3AAA" w:rsidRDefault="008D3A45" w:rsidP="00E0660A">
      <w:pPr>
        <w:rPr>
          <w:rFonts w:ascii="Verdana" w:hAnsi="Verdana"/>
        </w:rPr>
      </w:pPr>
    </w:p>
    <w:p w:rsidR="008D3A45" w:rsidRPr="003D3AAA" w:rsidRDefault="008D3A45" w:rsidP="003D3AAA">
      <w:pPr>
        <w:jc w:val="center"/>
        <w:rPr>
          <w:rFonts w:ascii="Verdana" w:hAnsi="Verdana"/>
        </w:rPr>
      </w:pPr>
    </w:p>
    <w:p w:rsidR="008D3A45" w:rsidRPr="003D3AAA" w:rsidRDefault="008D3A45" w:rsidP="008D3A45">
      <w:pPr>
        <w:jc w:val="center"/>
        <w:rPr>
          <w:rFonts w:ascii="Verdana" w:hAnsi="Verdana"/>
          <w:b/>
        </w:rPr>
      </w:pPr>
      <w:r w:rsidRPr="003D3AAA">
        <w:rPr>
          <w:rFonts w:ascii="Verdana" w:hAnsi="Verdana"/>
          <w:b/>
        </w:rPr>
        <w:t>EL NOTARIO PÚBLICO.-</w:t>
      </w:r>
    </w:p>
    <w:sectPr w:rsidR="008D3A45" w:rsidRPr="003D3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679" w:rsidRDefault="00235679" w:rsidP="00BA35A3">
      <w:r>
        <w:separator/>
      </w:r>
    </w:p>
  </w:endnote>
  <w:endnote w:type="continuationSeparator" w:id="0">
    <w:p w:rsidR="00235679" w:rsidRDefault="00235679" w:rsidP="00BA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A3" w:rsidRDefault="00BA35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A3" w:rsidRPr="00BA35A3" w:rsidRDefault="00BA35A3" w:rsidP="00BA35A3">
    <w:pPr>
      <w:pStyle w:val="Piedepgina"/>
      <w:tabs>
        <w:tab w:val="left" w:pos="5025"/>
      </w:tabs>
      <w:rPr>
        <w:rFonts w:ascii="Verdana" w:hAnsi="Verdana"/>
      </w:rPr>
    </w:pPr>
    <w:r>
      <w:tab/>
    </w:r>
    <w:sdt>
      <w:sdtPr>
        <w:id w:val="-1567568231"/>
        <w:docPartObj>
          <w:docPartGallery w:val="Page Numbers (Bottom of Page)"/>
          <w:docPartUnique/>
        </w:docPartObj>
      </w:sdtPr>
      <w:sdtEndPr>
        <w:rPr>
          <w:rFonts w:ascii="Verdana" w:hAnsi="Verdana"/>
        </w:rPr>
      </w:sdtEndPr>
      <w:sdtContent>
        <w:r w:rsidRPr="00BA35A3">
          <w:rPr>
            <w:rFonts w:ascii="Verdana" w:hAnsi="Verdana"/>
          </w:rPr>
          <w:fldChar w:fldCharType="begin"/>
        </w:r>
        <w:r w:rsidRPr="00BA35A3">
          <w:rPr>
            <w:rFonts w:ascii="Verdana" w:hAnsi="Verdana"/>
          </w:rPr>
          <w:instrText>PAGE   \* MERGEFORMAT</w:instrText>
        </w:r>
        <w:r w:rsidRPr="00BA35A3">
          <w:rPr>
            <w:rFonts w:ascii="Verdana" w:hAnsi="Verdana"/>
          </w:rPr>
          <w:fldChar w:fldCharType="separate"/>
        </w:r>
        <w:r w:rsidR="003E5E7C">
          <w:rPr>
            <w:rFonts w:ascii="Verdana" w:hAnsi="Verdana"/>
            <w:noProof/>
          </w:rPr>
          <w:t>2</w:t>
        </w:r>
        <w:r w:rsidRPr="00BA35A3">
          <w:rPr>
            <w:rFonts w:ascii="Verdana" w:hAnsi="Verdana"/>
          </w:rPr>
          <w:fldChar w:fldCharType="end"/>
        </w:r>
      </w:sdtContent>
    </w:sdt>
    <w:r>
      <w:rPr>
        <w:rFonts w:ascii="Verdana" w:hAnsi="Verdana"/>
      </w:rPr>
      <w:tab/>
    </w:r>
  </w:p>
  <w:p w:rsidR="00BA35A3" w:rsidRDefault="00BA35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A3" w:rsidRDefault="00BA35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679" w:rsidRDefault="00235679" w:rsidP="00BA35A3">
      <w:r>
        <w:separator/>
      </w:r>
    </w:p>
  </w:footnote>
  <w:footnote w:type="continuationSeparator" w:id="0">
    <w:p w:rsidR="00235679" w:rsidRDefault="00235679" w:rsidP="00BA3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A3" w:rsidRDefault="00BA35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A3" w:rsidRDefault="00BA35A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A3" w:rsidRDefault="00BA35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3">
    <w:nsid w:val="10DB4F35"/>
    <w:multiLevelType w:val="hybridMultilevel"/>
    <w:tmpl w:val="8772BB2A"/>
    <w:lvl w:ilvl="0" w:tplc="861EA5E4">
      <w:start w:val="8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20CA"/>
    <w:multiLevelType w:val="hybridMultilevel"/>
    <w:tmpl w:val="4790DBA8"/>
    <w:lvl w:ilvl="0" w:tplc="0B60ADCE">
      <w:start w:val="3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3D"/>
    <w:rsid w:val="00017E8E"/>
    <w:rsid w:val="0003473D"/>
    <w:rsid w:val="0004469A"/>
    <w:rsid w:val="001457BC"/>
    <w:rsid w:val="001847D1"/>
    <w:rsid w:val="001918FB"/>
    <w:rsid w:val="001F70C6"/>
    <w:rsid w:val="00235679"/>
    <w:rsid w:val="002373FE"/>
    <w:rsid w:val="002404E7"/>
    <w:rsid w:val="00283E71"/>
    <w:rsid w:val="00312C64"/>
    <w:rsid w:val="003D3AAA"/>
    <w:rsid w:val="003E5E7C"/>
    <w:rsid w:val="004522E1"/>
    <w:rsid w:val="004E7DA7"/>
    <w:rsid w:val="004F1395"/>
    <w:rsid w:val="004F7359"/>
    <w:rsid w:val="00680D60"/>
    <w:rsid w:val="006866F8"/>
    <w:rsid w:val="006C78B9"/>
    <w:rsid w:val="007B4E37"/>
    <w:rsid w:val="008208D5"/>
    <w:rsid w:val="00881A43"/>
    <w:rsid w:val="008D3A45"/>
    <w:rsid w:val="00906CB5"/>
    <w:rsid w:val="00941426"/>
    <w:rsid w:val="00996311"/>
    <w:rsid w:val="009F0E11"/>
    <w:rsid w:val="00A775D1"/>
    <w:rsid w:val="00AF2F52"/>
    <w:rsid w:val="00B32FE5"/>
    <w:rsid w:val="00B94048"/>
    <w:rsid w:val="00B97610"/>
    <w:rsid w:val="00BA35A3"/>
    <w:rsid w:val="00BB5A86"/>
    <w:rsid w:val="00BF0DCE"/>
    <w:rsid w:val="00C25A50"/>
    <w:rsid w:val="00C6496C"/>
    <w:rsid w:val="00C94883"/>
    <w:rsid w:val="00CC5674"/>
    <w:rsid w:val="00D01675"/>
    <w:rsid w:val="00D0655B"/>
    <w:rsid w:val="00E0660A"/>
    <w:rsid w:val="00E34944"/>
    <w:rsid w:val="00EE5000"/>
    <w:rsid w:val="00F31CF8"/>
    <w:rsid w:val="00F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DBCE6F-BB24-44A1-B904-213DC52A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7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395"/>
    <w:pPr>
      <w:ind w:left="720"/>
      <w:contextualSpacing/>
    </w:pPr>
  </w:style>
  <w:style w:type="table" w:styleId="Tablaconcuadrcula">
    <w:name w:val="Table Grid"/>
    <w:basedOn w:val="Tablanormal"/>
    <w:uiPriority w:val="59"/>
    <w:rsid w:val="00E066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A35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5A3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A35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5A3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3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311"/>
    <w:rPr>
      <w:rFonts w:ascii="Segoe UI" w:eastAsia="Times New Roman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3</cp:revision>
  <cp:lastPrinted>2019-06-18T20:39:00Z</cp:lastPrinted>
  <dcterms:created xsi:type="dcterms:W3CDTF">2019-07-10T21:50:00Z</dcterms:created>
  <dcterms:modified xsi:type="dcterms:W3CDTF">2019-07-10T21:50:00Z</dcterms:modified>
</cp:coreProperties>
</file>